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F55A2" w14:textId="77777777" w:rsidR="006B0218" w:rsidRDefault="006B0218" w:rsidP="006B02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2074FDF2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Explain what usability engineering is.</w:t>
      </w:r>
    </w:p>
    <w:p w14:paraId="433EFB70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Explain the difference between good and poor interaction design.</w:t>
      </w:r>
    </w:p>
    <w:p w14:paraId="6240DF50" w14:textId="77777777" w:rsidR="006B0218" w:rsidRPr="006B0218" w:rsidRDefault="006B0218" w:rsidP="006B0218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Poor interaction design causes frustration and doesn't fails heuristic evaluations. Also may have flaws like gulf of execution or evaluations</w:t>
      </w:r>
      <w:r>
        <w:rPr>
          <w:rFonts w:ascii="Helvetica Neue" w:hAnsi="Helvetica Neue" w:cs="Helvetica Neue"/>
          <w:color w:val="262626"/>
          <w:sz w:val="26"/>
          <w:szCs w:val="26"/>
        </w:rPr>
        <w:t>.</w:t>
      </w:r>
    </w:p>
    <w:p w14:paraId="6DC3E1EB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Explain the relationship between the user experience and usability.</w:t>
      </w:r>
    </w:p>
    <w:p w14:paraId="0EBED6C1" w14:textId="77777777" w:rsidR="006B0218" w:rsidRPr="006B0218" w:rsidRDefault="006B0218" w:rsidP="006B0218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 xml:space="preserve">Can not design a user experience, if a user has a good user experience through the sensual, emotional, compositional, and </w:t>
      </w:r>
      <w:proofErr w:type="spellStart"/>
      <w:r w:rsidRPr="006B0218">
        <w:rPr>
          <w:rFonts w:ascii="Helvetica Neue" w:hAnsi="Helvetica Neue" w:cs="Helvetica Neue"/>
          <w:color w:val="262626"/>
          <w:sz w:val="26"/>
          <w:szCs w:val="26"/>
        </w:rPr>
        <w:t>spatio</w:t>
      </w:r>
      <w:proofErr w:type="spellEnd"/>
      <w:r w:rsidRPr="006B0218">
        <w:rPr>
          <w:rFonts w:ascii="Helvetica Neue" w:hAnsi="Helvetica Neue" w:cs="Helvetica Neue"/>
          <w:color w:val="262626"/>
          <w:sz w:val="26"/>
          <w:szCs w:val="26"/>
        </w:rPr>
        <w:t>-temporal threads then the design is usable...</w:t>
      </w:r>
    </w:p>
    <w:p w14:paraId="4A41709F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Describe what and who is involved in the process of interaction design.</w:t>
      </w:r>
    </w:p>
    <w:p w14:paraId="4B8A5AAE" w14:textId="77777777" w:rsidR="005B0B49" w:rsidRPr="006B0218" w:rsidRDefault="005B0B49" w:rsidP="005B0B49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>Establishing requirements, designing alternatives, prototyping, and evaluating are all involved in interaction design. Both engineers and the users should be continuously involved. PRICPE</w:t>
      </w:r>
    </w:p>
    <w:p w14:paraId="15C593AA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Evaluate an interactive product and explain what is good and bad about it in terms of the goals and core principles of interaction design.</w:t>
      </w:r>
    </w:p>
    <w:p w14:paraId="57BE9B0D" w14:textId="77777777" w:rsidR="005B0B49" w:rsidRPr="006B0218" w:rsidRDefault="005B0B49" w:rsidP="005B0B49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 xml:space="preserve">Usability Goals: </w:t>
      </w:r>
      <w:proofErr w:type="spellStart"/>
      <w:r w:rsidRPr="005B0B49">
        <w:rPr>
          <w:rFonts w:ascii="Helvetica Neue" w:hAnsi="Helvetica Neue" w:cs="Helvetica Neue"/>
          <w:color w:val="262626"/>
          <w:sz w:val="26"/>
          <w:szCs w:val="26"/>
        </w:rPr>
        <w:t>eesulm</w:t>
      </w:r>
      <w:proofErr w:type="spellEnd"/>
    </w:p>
    <w:p w14:paraId="464F27B3" w14:textId="77777777" w:rsidR="005B0B49" w:rsidRDefault="006B0218" w:rsidP="00463F71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>Explain how to conceptualize interaction.</w:t>
      </w:r>
    </w:p>
    <w:p w14:paraId="65B2E008" w14:textId="77777777" w:rsidR="005B0B49" w:rsidRDefault="005B0B49" w:rsidP="005B0B49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>Defining problems and claims (making explicit assumptions) leads to a good understanding of the problem space and can be used to create a blueprint for further design</w:t>
      </w:r>
    </w:p>
    <w:p w14:paraId="1A49833A" w14:textId="77777777" w:rsidR="006B0218" w:rsidRDefault="006B0218" w:rsidP="00463F71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>Describe what a conceptual model is and how to begin to formulate one. </w:t>
      </w:r>
    </w:p>
    <w:p w14:paraId="113C0644" w14:textId="77777777" w:rsidR="005B0B49" w:rsidRPr="005B0B49" w:rsidRDefault="005B0B49" w:rsidP="005B0B49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 xml:space="preserve">Provides a working strategy and framework of general concepts and their relationships/ metaphors and analogies /what interaction types the user will perform/ instructing, conversing, manipulating, and exploring the relationship between </w:t>
      </w:r>
      <w:proofErr w:type="gramStart"/>
      <w:r w:rsidRPr="005B0B49">
        <w:rPr>
          <w:rFonts w:ascii="Helvetica Neue" w:hAnsi="Helvetica Neue" w:cs="Helvetica Neue"/>
          <w:color w:val="262626"/>
          <w:sz w:val="26"/>
          <w:szCs w:val="26"/>
        </w:rPr>
        <w:t>those interaction</w:t>
      </w:r>
      <w:proofErr w:type="gramEnd"/>
      <w:r w:rsidRPr="005B0B49">
        <w:rPr>
          <w:rFonts w:ascii="Helvetica Neue" w:hAnsi="Helvetica Neue" w:cs="Helvetica Neue"/>
          <w:color w:val="262626"/>
          <w:sz w:val="26"/>
          <w:szCs w:val="26"/>
        </w:rPr>
        <w:t xml:space="preserve"> types/The mapping of the UE that the concept is meant to support</w:t>
      </w:r>
    </w:p>
    <w:p w14:paraId="46C9090A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Outline the core interaction types for informing the development of a conceptual model. </w:t>
      </w:r>
    </w:p>
    <w:p w14:paraId="296C902A" w14:textId="77777777" w:rsidR="005B0B49" w:rsidRPr="006B0218" w:rsidRDefault="005B0B49" w:rsidP="005B0B49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 xml:space="preserve">instructing - user gives the system instructions - click something /conversing - </w:t>
      </w:r>
      <w:proofErr w:type="spellStart"/>
      <w:r w:rsidRPr="005B0B49">
        <w:rPr>
          <w:rFonts w:ascii="Helvetica Neue" w:hAnsi="Helvetica Neue" w:cs="Helvetica Neue"/>
          <w:color w:val="262626"/>
          <w:sz w:val="26"/>
          <w:szCs w:val="26"/>
        </w:rPr>
        <w:t>siri</w:t>
      </w:r>
      <w:proofErr w:type="spellEnd"/>
      <w:r w:rsidRPr="005B0B49">
        <w:rPr>
          <w:rFonts w:ascii="Helvetica Neue" w:hAnsi="Helvetica Neue" w:cs="Helvetica Neue"/>
          <w:color w:val="262626"/>
          <w:sz w:val="26"/>
          <w:szCs w:val="26"/>
        </w:rPr>
        <w:t xml:space="preserve"> manipulating - dragging files, </w:t>
      </w:r>
      <w:proofErr w:type="spellStart"/>
      <w:r w:rsidRPr="005B0B49">
        <w:rPr>
          <w:rFonts w:ascii="Helvetica Neue" w:hAnsi="Helvetica Neue" w:cs="Helvetica Neue"/>
          <w:color w:val="262626"/>
          <w:sz w:val="26"/>
          <w:szCs w:val="26"/>
        </w:rPr>
        <w:t>wii</w:t>
      </w:r>
      <w:proofErr w:type="spellEnd"/>
      <w:r w:rsidRPr="005B0B49">
        <w:rPr>
          <w:rFonts w:ascii="Helvetica Neue" w:hAnsi="Helvetica Neue" w:cs="Helvetica Neue"/>
          <w:color w:val="262626"/>
          <w:sz w:val="26"/>
          <w:szCs w:val="26"/>
        </w:rPr>
        <w:t xml:space="preserve">. continuous rep, rapid reversible </w:t>
      </w:r>
      <w:proofErr w:type="spellStart"/>
      <w:r w:rsidRPr="005B0B49">
        <w:rPr>
          <w:rFonts w:ascii="Helvetica Neue" w:hAnsi="Helvetica Neue" w:cs="Helvetica Neue"/>
          <w:color w:val="262626"/>
          <w:sz w:val="26"/>
          <w:szCs w:val="26"/>
        </w:rPr>
        <w:t>inc</w:t>
      </w:r>
      <w:proofErr w:type="spellEnd"/>
      <w:r w:rsidRPr="005B0B49">
        <w:rPr>
          <w:rFonts w:ascii="Helvetica Neue" w:hAnsi="Helvetica Neue" w:cs="Helvetica Neue"/>
          <w:color w:val="262626"/>
          <w:sz w:val="26"/>
          <w:szCs w:val="26"/>
        </w:rPr>
        <w:t xml:space="preserve"> actions, physical actions/buttons /exploring - virtual reality data exploration</w:t>
      </w:r>
    </w:p>
    <w:p w14:paraId="44E35255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Explain some advantages of involving users in development.</w:t>
      </w:r>
    </w:p>
    <w:p w14:paraId="5FDA4DC2" w14:textId="77777777" w:rsidR="005B0B49" w:rsidRPr="006B0218" w:rsidRDefault="005B0B49" w:rsidP="005B0B49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>Users' tasks and goals are the driving force behind the development /User's behavior and context of use are studied and the system is designed to support them /Users' characteristics are designed for</w:t>
      </w:r>
    </w:p>
    <w:p w14:paraId="54E6053C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Explain the main principles of a user-centered approach.</w:t>
      </w:r>
    </w:p>
    <w:p w14:paraId="1763AF02" w14:textId="77777777" w:rsidR="005B0B49" w:rsidRPr="006B0218" w:rsidRDefault="005B0B49" w:rsidP="005B0B49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>Early focus on users and tasks / Identifying users, studying them performing tasks, and involving them in the design process</w:t>
      </w:r>
    </w:p>
    <w:p w14:paraId="663D9BE4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lastRenderedPageBreak/>
        <w:t>Present a simple lifecycle model of interaction design.</w:t>
      </w:r>
    </w:p>
    <w:p w14:paraId="6492748F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Consider how interaction design activities can be integrated into the wider product development cycle.</w:t>
      </w:r>
    </w:p>
    <w:p w14:paraId="618E8004" w14:textId="77777777" w:rsidR="00025F6B" w:rsidRPr="006B0218" w:rsidRDefault="00025F6B" w:rsidP="00025F6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025F6B">
        <w:rPr>
          <w:rFonts w:ascii="Helvetica Neue" w:hAnsi="Helvetica Neue" w:cs="Helvetica Neue"/>
          <w:color w:val="262626"/>
          <w:sz w:val="26"/>
          <w:szCs w:val="26"/>
        </w:rPr>
        <w:t>/How to integrate UI design w/software engineering. /Agile principles</w:t>
      </w:r>
    </w:p>
    <w:p w14:paraId="32D21323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Explain what cognition is and why it is important for interaction design.</w:t>
      </w:r>
    </w:p>
    <w:p w14:paraId="4034FEF4" w14:textId="77777777" w:rsidR="00025F6B" w:rsidRPr="006B0218" w:rsidRDefault="00025F6B" w:rsidP="00025F6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025F6B">
        <w:rPr>
          <w:rFonts w:ascii="Helvetica Neue" w:hAnsi="Helvetica Neue" w:cs="Helvetica Neue"/>
          <w:color w:val="262626"/>
          <w:sz w:val="26"/>
          <w:szCs w:val="26"/>
        </w:rPr>
        <w:t>Experiential and reflective cognition / Studying cognition helps us determine what humans and good and bad at and this helps to inform design.</w:t>
      </w:r>
    </w:p>
    <w:p w14:paraId="4C25BD4B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Discuss what attention is and its effects on our ability to multitask.</w:t>
      </w:r>
    </w:p>
    <w:p w14:paraId="5EDBBA3D" w14:textId="77777777" w:rsidR="00025F6B" w:rsidRPr="006B0218" w:rsidRDefault="00025F6B" w:rsidP="00025F6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025F6B">
        <w:rPr>
          <w:rFonts w:ascii="Helvetica Neue" w:hAnsi="Helvetica Neue" w:cs="Helvetica Neue"/>
          <w:color w:val="262626"/>
          <w:sz w:val="26"/>
          <w:szCs w:val="26"/>
        </w:rPr>
        <w:t>Attention lets us focus on what is relevant to what we are doing /This focus depends on if we have clear goals and/ if the information we need is easily visible in our environment /Not very good at multitasking (loud distracting is distracting)</w:t>
      </w:r>
    </w:p>
    <w:p w14:paraId="2E84A7C1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Describe how memory can be enhanced through technology aids.</w:t>
      </w:r>
    </w:p>
    <w:p w14:paraId="322458AD" w14:textId="77777777" w:rsidR="005B0B49" w:rsidRPr="006B0218" w:rsidRDefault="005B0B49" w:rsidP="005B0B49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5B0B49">
        <w:rPr>
          <w:rFonts w:ascii="Helvetica Neue" w:hAnsi="Helvetica Neue" w:cs="Helvetica Neue"/>
          <w:color w:val="262626"/>
          <w:sz w:val="26"/>
          <w:szCs w:val="26"/>
        </w:rPr>
        <w:t>Chunking, offloading, consistency</w:t>
      </w:r>
    </w:p>
    <w:p w14:paraId="376ABC37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Explain what mental models are.</w:t>
      </w:r>
    </w:p>
    <w:p w14:paraId="14C35BE1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Try to elicit a mental models and be able to understand what it means.</w:t>
      </w:r>
    </w:p>
    <w:p w14:paraId="25A88EAC" w14:textId="77777777" w:rsidR="00025F6B" w:rsidRPr="006B0218" w:rsidRDefault="00025F6B" w:rsidP="00025F6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025F6B">
        <w:rPr>
          <w:rFonts w:ascii="Helvetica Neue" w:hAnsi="Helvetica Neue" w:cs="Helvetica Neue"/>
          <w:color w:val="262626"/>
          <w:sz w:val="26"/>
          <w:szCs w:val="26"/>
        </w:rPr>
        <w:t xml:space="preserve">More transparency. Bridge the gulf of exec and </w:t>
      </w:r>
      <w:proofErr w:type="spellStart"/>
      <w:r w:rsidRPr="00025F6B">
        <w:rPr>
          <w:rFonts w:ascii="Helvetica Neue" w:hAnsi="Helvetica Neue" w:cs="Helvetica Neue"/>
          <w:color w:val="262626"/>
          <w:sz w:val="26"/>
          <w:szCs w:val="26"/>
        </w:rPr>
        <w:t>eval</w:t>
      </w:r>
      <w:proofErr w:type="spellEnd"/>
      <w:r w:rsidRPr="00025F6B">
        <w:rPr>
          <w:rFonts w:ascii="Helvetica Neue" w:hAnsi="Helvetica Neue" w:cs="Helvetica Neue"/>
          <w:color w:val="262626"/>
          <w:sz w:val="26"/>
          <w:szCs w:val="26"/>
        </w:rPr>
        <w:t>.</w:t>
      </w:r>
    </w:p>
    <w:p w14:paraId="4E761E59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Provide an overview of the many different kinds of interfaces.</w:t>
      </w:r>
    </w:p>
    <w:p w14:paraId="24770936" w14:textId="77777777" w:rsidR="00025F6B" w:rsidRPr="006B0218" w:rsidRDefault="00025F6B" w:rsidP="00025F6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025F6B">
        <w:rPr>
          <w:rFonts w:ascii="Helvetica Neue" w:hAnsi="Helvetica Neue" w:cs="Helvetica Neue"/>
          <w:color w:val="262626"/>
          <w:sz w:val="26"/>
          <w:szCs w:val="26"/>
        </w:rPr>
        <w:t>Command Based, GUI, Multimedia, VR, Info visualization/dashboards, Web, Consumer elect and app, mobile, speech, pen, touch, air based gesture, haptic-vibration, multimodal, shareable, tangible, augmented reality, wearable, robots, brain-comp interactions</w:t>
      </w:r>
    </w:p>
    <w:p w14:paraId="05A91E09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Highlight the main design and research issues for each of the interfaces.</w:t>
      </w:r>
    </w:p>
    <w:p w14:paraId="43F1E256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Describe prototyping and different types of prototyping activities.</w:t>
      </w:r>
    </w:p>
    <w:p w14:paraId="3184D762" w14:textId="77777777" w:rsidR="00025F6B" w:rsidRPr="006B0218" w:rsidRDefault="00025F6B" w:rsidP="00025F6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025F6B">
        <w:rPr>
          <w:rFonts w:ascii="Helvetica Neue" w:hAnsi="Helvetica Neue" w:cs="Helvetica Neue"/>
          <w:color w:val="262626"/>
          <w:sz w:val="26"/>
          <w:szCs w:val="26"/>
        </w:rPr>
        <w:t>Prototyping is a manifestation of a design that allows stakeholders to interact with it and explore its suitability- limiting usually to one aspect. /Hi-</w:t>
      </w:r>
      <w:proofErr w:type="gramStart"/>
      <w:r w:rsidRPr="00025F6B">
        <w:rPr>
          <w:rFonts w:ascii="Helvetica Neue" w:hAnsi="Helvetica Neue" w:cs="Helvetica Neue"/>
          <w:color w:val="262626"/>
          <w:sz w:val="26"/>
          <w:szCs w:val="26"/>
        </w:rPr>
        <w:t>Fi(</w:t>
      </w:r>
      <w:proofErr w:type="gramEnd"/>
      <w:r w:rsidRPr="00025F6B">
        <w:rPr>
          <w:rFonts w:ascii="Helvetica Neue" w:hAnsi="Helvetica Neue" w:cs="Helvetica Neue"/>
          <w:color w:val="262626"/>
          <w:sz w:val="26"/>
          <w:szCs w:val="26"/>
        </w:rPr>
        <w:t>models, expensive), Lo-fi(sketches, storyboards)</w:t>
      </w:r>
    </w:p>
    <w:p w14:paraId="504791C8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Produce simple prototypes from the models developed during the requirements activity.</w:t>
      </w:r>
    </w:p>
    <w:p w14:paraId="64B094EC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Produce a conceptual model for a product and justify your choices.</w:t>
      </w:r>
    </w:p>
    <w:p w14:paraId="654E17D2" w14:textId="77777777" w:rsidR="00025F6B" w:rsidRPr="006B0218" w:rsidRDefault="00025F6B" w:rsidP="00025F6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025F6B">
        <w:rPr>
          <w:rFonts w:ascii="Helvetica Neue" w:hAnsi="Helvetica Neue" w:cs="Helvetica Neue"/>
          <w:color w:val="262626"/>
          <w:sz w:val="26"/>
          <w:szCs w:val="26"/>
        </w:rPr>
        <w:t>Conceptual model is an outline of what people can do with a product and what concepts are needed to understand how to interact with it</w:t>
      </w:r>
    </w:p>
    <w:p w14:paraId="7FF4B751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Explain the use of scenarios and prototyping in design.</w:t>
      </w:r>
    </w:p>
    <w:p w14:paraId="6A298B12" w14:textId="77777777" w:rsidR="00025F6B" w:rsidRPr="006B0218" w:rsidRDefault="00025F6B" w:rsidP="00025F6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025F6B">
        <w:rPr>
          <w:rFonts w:ascii="Helvetica Neue" w:hAnsi="Helvetica Neue" w:cs="Helvetica Neue"/>
          <w:color w:val="262626"/>
          <w:sz w:val="26"/>
          <w:szCs w:val="26"/>
        </w:rPr>
        <w:t xml:space="preserve">Scenarios are information stories about user tasks and activities /Used by stakeholders and designers so that design teams are on the same page. (scripts for </w:t>
      </w:r>
      <w:proofErr w:type="gramStart"/>
      <w:r w:rsidRPr="00025F6B">
        <w:rPr>
          <w:rFonts w:ascii="Helvetica Neue" w:hAnsi="Helvetica Neue" w:cs="Helvetica Neue"/>
          <w:color w:val="262626"/>
          <w:sz w:val="26"/>
          <w:szCs w:val="26"/>
        </w:rPr>
        <w:t>users)(</w:t>
      </w:r>
      <w:proofErr w:type="gramEnd"/>
      <w:r w:rsidRPr="00025F6B">
        <w:rPr>
          <w:rFonts w:ascii="Helvetica Neue" w:hAnsi="Helvetica Neue" w:cs="Helvetica Neue"/>
          <w:color w:val="262626"/>
          <w:sz w:val="26"/>
          <w:szCs w:val="26"/>
        </w:rPr>
        <w:t>the family looks for vacation, sees something, ad comes up, buys) - One creates prototypes/storyboards from scenarios</w:t>
      </w:r>
    </w:p>
    <w:p w14:paraId="56C91A10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Describe a range of different types of evaluation methods.</w:t>
      </w:r>
    </w:p>
    <w:p w14:paraId="7BF9C08F" w14:textId="77777777" w:rsidR="00DB3E7B" w:rsidRDefault="00DB3E7B" w:rsidP="00DB3E7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DB3E7B">
        <w:rPr>
          <w:rFonts w:ascii="Helvetica Neue" w:hAnsi="Helvetica Neue" w:cs="Helvetica Neue"/>
          <w:color w:val="262626"/>
          <w:sz w:val="26"/>
          <w:szCs w:val="26"/>
        </w:rPr>
        <w:t>GOMS/KLM, Heuris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tic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Eval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>, cognitive walkthrough</w:t>
      </w:r>
    </w:p>
    <w:p w14:paraId="375D2B9B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Show how different evaluation methods are used for different purposes at different stages of the design process and in different contexts of use.</w:t>
      </w:r>
    </w:p>
    <w:p w14:paraId="0C5EA451" w14:textId="77777777" w:rsidR="00DB3E7B" w:rsidRDefault="006B0218" w:rsidP="00280F9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DB3E7B">
        <w:rPr>
          <w:rFonts w:ascii="Helvetica Neue" w:hAnsi="Helvetica Neue" w:cs="Helvetica Neue"/>
          <w:color w:val="262626"/>
          <w:sz w:val="26"/>
          <w:szCs w:val="26"/>
        </w:rPr>
        <w:t>Discuss some of the practical challenges that evaluators have to consider when doing evaluation.</w:t>
      </w:r>
    </w:p>
    <w:p w14:paraId="25D26416" w14:textId="77777777" w:rsidR="00DB3E7B" w:rsidRDefault="00DB3E7B" w:rsidP="00DB3E7B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</w:p>
    <w:p w14:paraId="13565D5D" w14:textId="77777777" w:rsidR="006B0218" w:rsidRDefault="006B0218" w:rsidP="00280F9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DB3E7B">
        <w:rPr>
          <w:rFonts w:ascii="Helvetica Neue" w:hAnsi="Helvetica Neue" w:cs="Helvetica Neue"/>
          <w:color w:val="262626"/>
          <w:sz w:val="26"/>
          <w:szCs w:val="26"/>
        </w:rPr>
        <w:t>Describe the attention investment model</w:t>
      </w:r>
    </w:p>
    <w:p w14:paraId="73486331" w14:textId="77777777" w:rsidR="00CC0249" w:rsidRPr="00DB3E7B" w:rsidRDefault="00CC0249" w:rsidP="00CC0249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The model considers the costs, benefits, and risk </w:t>
      </w:r>
      <w:bookmarkStart w:id="0" w:name="_GoBack"/>
      <w:r>
        <w:rPr>
          <w:rFonts w:ascii="Helvetica Neue" w:hAnsi="Helvetica Neue" w:cs="Helvetica Neue"/>
          <w:color w:val="262626"/>
          <w:sz w:val="26"/>
          <w:szCs w:val="26"/>
        </w:rPr>
        <w:t>user</w:t>
      </w:r>
      <w:bookmarkEnd w:id="0"/>
      <w:r>
        <w:rPr>
          <w:rFonts w:ascii="Helvetica Neue" w:hAnsi="Helvetica Neue" w:cs="Helvetica Neue"/>
          <w:color w:val="262626"/>
          <w:sz w:val="26"/>
          <w:szCs w:val="26"/>
        </w:rPr>
        <w:t xml:space="preserve">s weigh in deciding how to complete a task. </w:t>
      </w:r>
    </w:p>
    <w:p w14:paraId="3B1247A9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Use attention investment model to understand user problem-solving behaviors on computers.</w:t>
      </w:r>
    </w:p>
    <w:p w14:paraId="4753F7C9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Use attention investment model as a design-time mechanism to make informed design choices.</w:t>
      </w:r>
    </w:p>
    <w:p w14:paraId="7B55A83E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Describe the surprise-explain-reward strategy</w:t>
      </w:r>
    </w:p>
    <w:p w14:paraId="202444A4" w14:textId="77777777" w:rsidR="007B1B0D" w:rsidRDefault="007B1B0D" w:rsidP="007B1B0D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The goal of SER is:</w:t>
      </w:r>
    </w:p>
    <w:p w14:paraId="2A6A13A2" w14:textId="77777777" w:rsidR="007B1B0D" w:rsidRDefault="007B1B0D" w:rsidP="007B1B0D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Surprise – shows them the </w:t>
      </w:r>
      <w:r w:rsidR="009C2209">
        <w:rPr>
          <w:rFonts w:ascii="Helvetica Neue" w:hAnsi="Helvetica Neue" w:cs="Helvetica Neue"/>
          <w:color w:val="262626"/>
          <w:sz w:val="26"/>
          <w:szCs w:val="26"/>
        </w:rPr>
        <w:t>presence</w:t>
      </w:r>
      <w:r>
        <w:rPr>
          <w:rFonts w:ascii="Helvetica Neue" w:hAnsi="Helvetica Neue" w:cs="Helvetica Neue"/>
          <w:color w:val="262626"/>
          <w:sz w:val="26"/>
          <w:szCs w:val="26"/>
        </w:rPr>
        <w:t xml:space="preserve"> of information gap (to arouse </w:t>
      </w:r>
      <w:r w:rsidR="009C2209">
        <w:rPr>
          <w:rFonts w:ascii="Helvetica Neue" w:hAnsi="Helvetica Neue" w:cs="Helvetica Neue"/>
          <w:color w:val="262626"/>
          <w:sz w:val="26"/>
          <w:szCs w:val="26"/>
        </w:rPr>
        <w:t>curiosity</w:t>
      </w:r>
      <w:r>
        <w:rPr>
          <w:rFonts w:ascii="Helvetica Neue" w:hAnsi="Helvetica Neue" w:cs="Helvetica Neue"/>
          <w:color w:val="262626"/>
          <w:sz w:val="26"/>
          <w:szCs w:val="26"/>
        </w:rPr>
        <w:t>).</w:t>
      </w:r>
    </w:p>
    <w:p w14:paraId="427FEF57" w14:textId="77777777" w:rsidR="009C2209" w:rsidRDefault="009C2209" w:rsidP="007B1B0D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Explain – users seek explanation to close the info gap</w:t>
      </w:r>
    </w:p>
    <w:p w14:paraId="410DAD01" w14:textId="77777777" w:rsidR="009C2209" w:rsidRDefault="009C2209" w:rsidP="009C2209">
      <w:pPr>
        <w:pStyle w:val="ListParagraph"/>
        <w:widowControl w:val="0"/>
        <w:numPr>
          <w:ilvl w:val="3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Self directed learning is key (don’t interrupt)</w:t>
      </w:r>
    </w:p>
    <w:p w14:paraId="44B2D562" w14:textId="77777777" w:rsidR="009C2209" w:rsidRDefault="009C2209" w:rsidP="009C2209">
      <w:pPr>
        <w:pStyle w:val="ListParagraph"/>
        <w:widowControl w:val="0"/>
        <w:numPr>
          <w:ilvl w:val="3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Suggests the actions we want them to do</w:t>
      </w:r>
    </w:p>
    <w:p w14:paraId="1BB0D829" w14:textId="77777777" w:rsidR="009C2209" w:rsidRPr="009C2209" w:rsidRDefault="009C2209" w:rsidP="009C2209">
      <w:pPr>
        <w:pStyle w:val="ListParagraph"/>
        <w:widowControl w:val="0"/>
        <w:numPr>
          <w:ilvl w:val="2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Reward – make clear the benefits of taking actions early</w:t>
      </w:r>
    </w:p>
    <w:p w14:paraId="6A616247" w14:textId="77777777" w:rsidR="007B1B0D" w:rsidRPr="007B1B0D" w:rsidRDefault="007B1B0D" w:rsidP="007B1B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80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ab/>
      </w:r>
    </w:p>
    <w:p w14:paraId="35041F47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Use surprise-explain-reward strategy to entice users to behave in a certain way.</w:t>
      </w:r>
    </w:p>
    <w:p w14:paraId="7A30A654" w14:textId="77777777" w:rsid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Describe the Information Foraging Theory </w:t>
      </w:r>
    </w:p>
    <w:p w14:paraId="3769E5EB" w14:textId="77777777" w:rsidR="00214C20" w:rsidRDefault="00214C20" w:rsidP="00214C20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People behave when searching for info in the same way as animals did</w:t>
      </w:r>
    </w:p>
    <w:p w14:paraId="74A63685" w14:textId="77777777" w:rsidR="008526C2" w:rsidRDefault="008526C2" w:rsidP="0085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Foraging</w:t>
      </w:r>
      <w:r w:rsidR="00214C20">
        <w:rPr>
          <w:rFonts w:ascii="Helvetica Neue" w:hAnsi="Helvetica Neue" w:cs="Helvetica Neue"/>
          <w:color w:val="262626"/>
          <w:sz w:val="26"/>
          <w:szCs w:val="26"/>
        </w:rPr>
        <w:t xml:space="preserve"> - browsing</w:t>
      </w:r>
    </w:p>
    <w:p w14:paraId="27867777" w14:textId="77777777" w:rsidR="008526C2" w:rsidRDefault="008526C2" w:rsidP="0085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Predators</w:t>
      </w:r>
      <w:r w:rsidR="00214C20">
        <w:rPr>
          <w:rFonts w:ascii="Helvetica Neue" w:hAnsi="Helvetica Neue" w:cs="Helvetica Neue"/>
          <w:color w:val="262626"/>
          <w:sz w:val="26"/>
          <w:szCs w:val="26"/>
        </w:rPr>
        <w:t xml:space="preserve"> - people</w:t>
      </w:r>
    </w:p>
    <w:p w14:paraId="6CA1E07A" w14:textId="77777777" w:rsidR="008526C2" w:rsidRDefault="008526C2" w:rsidP="0085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Prey</w:t>
      </w:r>
      <w:r w:rsidR="00214C20">
        <w:rPr>
          <w:rFonts w:ascii="Helvetica Neue" w:hAnsi="Helvetica Neue" w:cs="Helvetica Neue"/>
          <w:color w:val="262626"/>
          <w:sz w:val="26"/>
          <w:szCs w:val="26"/>
        </w:rPr>
        <w:t xml:space="preserve"> – information specific to why the are on web</w:t>
      </w:r>
    </w:p>
    <w:p w14:paraId="192D96C4" w14:textId="77777777" w:rsidR="008526C2" w:rsidRDefault="008526C2" w:rsidP="0085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Scent</w:t>
      </w:r>
      <w:r w:rsidR="00214C20">
        <w:rPr>
          <w:rFonts w:ascii="Helvetica Neue" w:hAnsi="Helvetica Neue" w:cs="Helvetica Neue"/>
          <w:color w:val="262626"/>
          <w:sz w:val="26"/>
          <w:szCs w:val="26"/>
        </w:rPr>
        <w:t xml:space="preserve"> – in the </w:t>
      </w:r>
      <w:proofErr w:type="gramStart"/>
      <w:r w:rsidR="00214C20">
        <w:rPr>
          <w:rFonts w:ascii="Helvetica Neue" w:hAnsi="Helvetica Neue" w:cs="Helvetica Neue"/>
          <w:color w:val="262626"/>
          <w:sz w:val="26"/>
          <w:szCs w:val="26"/>
        </w:rPr>
        <w:t>persons</w:t>
      </w:r>
      <w:proofErr w:type="gramEnd"/>
      <w:r w:rsidR="00214C20">
        <w:rPr>
          <w:rFonts w:ascii="Helvetica Neue" w:hAnsi="Helvetica Neue" w:cs="Helvetica Neue"/>
          <w:color w:val="262626"/>
          <w:sz w:val="26"/>
          <w:szCs w:val="26"/>
        </w:rPr>
        <w:t xml:space="preserve"> head, predator estimated of relatedness</w:t>
      </w:r>
    </w:p>
    <w:p w14:paraId="04FDAD28" w14:textId="77777777" w:rsidR="008526C2" w:rsidRPr="006B0218" w:rsidRDefault="008526C2" w:rsidP="008526C2">
      <w:pPr>
        <w:pStyle w:val="ListParagraph"/>
        <w:widowControl w:val="0"/>
        <w:numPr>
          <w:ilvl w:val="1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>Cues</w:t>
      </w:r>
      <w:r w:rsidR="00214C20">
        <w:rPr>
          <w:rFonts w:ascii="Helvetica Neue" w:hAnsi="Helvetica Neue" w:cs="Helvetica Neue"/>
          <w:color w:val="262626"/>
          <w:sz w:val="26"/>
          <w:szCs w:val="26"/>
        </w:rPr>
        <w:t xml:space="preserve"> – clues on where to go next in information world</w:t>
      </w:r>
    </w:p>
    <w:p w14:paraId="12E883BE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Use Information Foraging Theory in your designs.</w:t>
      </w:r>
    </w:p>
    <w:p w14:paraId="7D12C9F1" w14:textId="77777777" w:rsidR="006B0218" w:rsidRPr="006B0218" w:rsidRDefault="006B0218" w:rsidP="006B021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6"/>
          <w:szCs w:val="26"/>
        </w:r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Explain the gender differences in using programming environments. </w:t>
      </w:r>
    </w:p>
    <w:p w14:paraId="54DA0C0D" w14:textId="77777777" w:rsidR="00894B10" w:rsidRDefault="006B0218" w:rsidP="006B0218">
      <w:pPr>
        <w:pStyle w:val="ListParagraph"/>
        <w:numPr>
          <w:ilvl w:val="0"/>
          <w:numId w:val="10"/>
        </w:numPr>
      </w:pPr>
      <w:r w:rsidRPr="006B0218">
        <w:rPr>
          <w:rFonts w:ascii="Helvetica Neue" w:hAnsi="Helvetica Neue" w:cs="Helvetica Neue"/>
          <w:color w:val="262626"/>
          <w:sz w:val="26"/>
          <w:szCs w:val="26"/>
        </w:rPr>
        <w:t>Apply your knowledge of gender differences in your UX designs.</w:t>
      </w:r>
    </w:p>
    <w:sectPr w:rsidR="00894B10" w:rsidSect="009A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56C906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72F590D"/>
    <w:multiLevelType w:val="hybridMultilevel"/>
    <w:tmpl w:val="B542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E33FF"/>
    <w:multiLevelType w:val="hybridMultilevel"/>
    <w:tmpl w:val="EB3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18"/>
    <w:rsid w:val="00025F6B"/>
    <w:rsid w:val="001E61C6"/>
    <w:rsid w:val="00214C20"/>
    <w:rsid w:val="002B5B8E"/>
    <w:rsid w:val="00322BBF"/>
    <w:rsid w:val="00481DC4"/>
    <w:rsid w:val="00512E23"/>
    <w:rsid w:val="005755CA"/>
    <w:rsid w:val="005B0B49"/>
    <w:rsid w:val="006B0218"/>
    <w:rsid w:val="007B1B0D"/>
    <w:rsid w:val="008526C2"/>
    <w:rsid w:val="009A66D7"/>
    <w:rsid w:val="009C2209"/>
    <w:rsid w:val="00AC4C31"/>
    <w:rsid w:val="00C7406F"/>
    <w:rsid w:val="00CC0249"/>
    <w:rsid w:val="00DB3E7B"/>
    <w:rsid w:val="00DC004B"/>
    <w:rsid w:val="00DC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A4211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922</Words>
  <Characters>5259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1</cp:revision>
  <dcterms:created xsi:type="dcterms:W3CDTF">2016-03-13T18:42:00Z</dcterms:created>
  <dcterms:modified xsi:type="dcterms:W3CDTF">2016-03-15T00:33:00Z</dcterms:modified>
</cp:coreProperties>
</file>